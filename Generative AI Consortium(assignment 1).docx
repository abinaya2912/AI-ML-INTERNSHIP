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A773A" w:rsidRDefault="0067754C">
      <w:pPr>
        <w:jc w:val="center"/>
        <w:rPr>
          <w:rFonts w:ascii="Arial" w:hAnsi="Arial" w:cs="Arial"/>
          <w:b/>
          <w:sz w:val="22"/>
          <w:szCs w:val="22"/>
        </w:rPr>
      </w:pPr>
      <w:r w:rsidRPr="008A773A">
        <w:rPr>
          <w:rFonts w:ascii="Arial" w:hAnsi="Arial" w:cs="Arial"/>
          <w:b/>
          <w:sz w:val="22"/>
          <w:szCs w:val="22"/>
        </w:rPr>
        <w:t>Generative AI Consortium (Ltd)</w:t>
      </w:r>
    </w:p>
    <w:p w:rsidR="00000000" w:rsidRPr="008A773A" w:rsidRDefault="0067754C">
      <w:pPr>
        <w:jc w:val="center"/>
        <w:rPr>
          <w:rFonts w:ascii="Arial" w:hAnsi="Arial" w:cs="Arial"/>
          <w:b/>
          <w:sz w:val="22"/>
          <w:szCs w:val="22"/>
        </w:rPr>
      </w:pPr>
    </w:p>
    <w:p w:rsidR="00000000" w:rsidRDefault="0067754C">
      <w:pPr>
        <w:jc w:val="center"/>
        <w:rPr>
          <w:rFonts w:ascii="Arial" w:hAnsi="Arial" w:cs="Arial"/>
          <w:b/>
          <w:sz w:val="22"/>
          <w:szCs w:val="22"/>
        </w:rPr>
      </w:pPr>
      <w:r w:rsidRPr="008A773A">
        <w:rPr>
          <w:rFonts w:ascii="Arial" w:hAnsi="Arial" w:cs="Arial"/>
          <w:b/>
          <w:sz w:val="22"/>
          <w:szCs w:val="22"/>
        </w:rPr>
        <w:t>AI/ML Internship: Assignment 1</w:t>
      </w:r>
    </w:p>
    <w:p w:rsidR="008A773A" w:rsidRPr="008A773A" w:rsidRDefault="008A773A">
      <w:pPr>
        <w:jc w:val="center"/>
        <w:rPr>
          <w:rFonts w:ascii="Arial" w:hAnsi="Arial" w:cs="Arial"/>
          <w:b/>
          <w:sz w:val="22"/>
          <w:szCs w:val="22"/>
        </w:rPr>
      </w:pPr>
    </w:p>
    <w:p w:rsidR="00000000" w:rsidRPr="008A773A" w:rsidRDefault="008A773A" w:rsidP="008A773A">
      <w:pPr>
        <w:rPr>
          <w:rFonts w:ascii="Arial" w:hAnsi="Arial" w:cs="Arial"/>
          <w:b/>
          <w:sz w:val="22"/>
          <w:szCs w:val="22"/>
          <w:lang w:val="en-IN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67754C" w:rsidRPr="008A773A">
        <w:rPr>
          <w:rFonts w:ascii="Arial" w:hAnsi="Arial" w:cs="Arial"/>
          <w:b/>
          <w:sz w:val="22"/>
          <w:szCs w:val="22"/>
        </w:rPr>
        <w:t xml:space="preserve">Name: </w:t>
      </w:r>
      <w:r w:rsidR="0067754C" w:rsidRPr="008A773A">
        <w:rPr>
          <w:rFonts w:ascii="Arial" w:hAnsi="Arial" w:cs="Arial"/>
          <w:sz w:val="22"/>
          <w:szCs w:val="22"/>
          <w:lang w:val="en-IN"/>
        </w:rPr>
        <w:t>ABINAYA B</w:t>
      </w:r>
    </w:p>
    <w:p w:rsidR="00000000" w:rsidRPr="008A773A" w:rsidRDefault="0067754C">
      <w:pPr>
        <w:jc w:val="center"/>
        <w:rPr>
          <w:rFonts w:ascii="Arial" w:hAnsi="Arial" w:cs="Arial"/>
          <w:b/>
          <w:sz w:val="22"/>
          <w:szCs w:val="22"/>
          <w:lang w:val="en-IN"/>
        </w:rPr>
      </w:pPr>
    </w:p>
    <w:p w:rsidR="00000000" w:rsidRPr="008A773A" w:rsidRDefault="0067754C" w:rsidP="008A773A">
      <w:pPr>
        <w:rPr>
          <w:rFonts w:ascii="Arial" w:hAnsi="Arial" w:cs="Arial"/>
          <w:b/>
          <w:sz w:val="22"/>
          <w:szCs w:val="22"/>
          <w:lang w:val="en-IN"/>
        </w:rPr>
      </w:pPr>
      <w:r w:rsidRPr="008A773A">
        <w:rPr>
          <w:rFonts w:ascii="Arial" w:hAnsi="Arial" w:cs="Arial"/>
          <w:b/>
          <w:sz w:val="22"/>
          <w:szCs w:val="22"/>
        </w:rPr>
        <w:t>Email:</w:t>
      </w:r>
      <w:r w:rsidR="008A773A">
        <w:rPr>
          <w:rFonts w:ascii="Arial" w:hAnsi="Arial" w:cs="Arial"/>
          <w:b/>
          <w:sz w:val="22"/>
          <w:szCs w:val="22"/>
        </w:rPr>
        <w:t xml:space="preserve"> </w:t>
      </w:r>
      <w:r w:rsidRPr="008A773A">
        <w:rPr>
          <w:rFonts w:ascii="Arial" w:hAnsi="Arial" w:cs="Arial"/>
          <w:sz w:val="22"/>
          <w:szCs w:val="22"/>
          <w:lang w:val="en-IN"/>
        </w:rPr>
        <w:t>abinayab</w:t>
      </w:r>
      <w:r w:rsidRPr="008A773A">
        <w:rPr>
          <w:rFonts w:ascii="Arial" w:hAnsi="Arial" w:cs="Arial"/>
          <w:sz w:val="22"/>
          <w:szCs w:val="22"/>
          <w:lang w:val="en-IN"/>
        </w:rPr>
        <w:t>ala484@gmail.com</w:t>
      </w:r>
    </w:p>
    <w:p w:rsidR="00000000" w:rsidRDefault="0067754C">
      <w:pPr>
        <w:jc w:val="center"/>
        <w:rPr>
          <w:b/>
          <w:sz w:val="20"/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7"/>
        <w:gridCol w:w="876"/>
        <w:gridCol w:w="1417"/>
        <w:gridCol w:w="1701"/>
        <w:gridCol w:w="1276"/>
        <w:gridCol w:w="2126"/>
      </w:tblGrid>
      <w:tr w:rsidR="00000000" w:rsidTr="008A773A">
        <w:trPr>
          <w:tblHeader/>
          <w:tblCellSpacing w:w="15" w:type="dxa"/>
        </w:trPr>
        <w:tc>
          <w:tcPr>
            <w:tcW w:w="0" w:type="auto"/>
            <w:vAlign w:val="center"/>
          </w:tcPr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00000" w:rsidRPr="008A773A" w:rsidRDefault="008A773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A773A">
              <w:rPr>
                <w:rFonts w:ascii="Arial" w:hAnsi="Arial" w:cs="Arial"/>
                <w:b/>
                <w:sz w:val="22"/>
                <w:szCs w:val="22"/>
              </w:rPr>
              <w:t>S.No</w:t>
            </w:r>
            <w:proofErr w:type="spellEnd"/>
          </w:p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46" w:type="dxa"/>
            <w:vAlign w:val="center"/>
          </w:tcPr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773A">
              <w:rPr>
                <w:rFonts w:ascii="Arial" w:eastAsia="SimSun" w:hAnsi="Arial" w:cs="Arial"/>
                <w:b/>
                <w:sz w:val="22"/>
                <w:szCs w:val="22"/>
                <w:lang/>
              </w:rPr>
              <w:t>Age</w:t>
            </w:r>
          </w:p>
        </w:tc>
        <w:tc>
          <w:tcPr>
            <w:tcW w:w="1387" w:type="dxa"/>
            <w:vAlign w:val="center"/>
          </w:tcPr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773A">
              <w:rPr>
                <w:rFonts w:ascii="Arial" w:eastAsia="SimSun" w:hAnsi="Arial" w:cs="Arial"/>
                <w:b/>
                <w:sz w:val="22"/>
                <w:szCs w:val="22"/>
                <w:lang/>
              </w:rPr>
              <w:t>Salary (INR)</w:t>
            </w:r>
          </w:p>
        </w:tc>
        <w:tc>
          <w:tcPr>
            <w:tcW w:w="1671" w:type="dxa"/>
            <w:vAlign w:val="center"/>
          </w:tcPr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773A">
              <w:rPr>
                <w:rFonts w:ascii="Arial" w:eastAsia="SimSun" w:hAnsi="Arial" w:cs="Arial"/>
                <w:b/>
                <w:sz w:val="22"/>
                <w:szCs w:val="22"/>
                <w:lang/>
              </w:rPr>
              <w:t>Loan Approved</w:t>
            </w:r>
          </w:p>
        </w:tc>
        <w:tc>
          <w:tcPr>
            <w:tcW w:w="1246" w:type="dxa"/>
            <w:vAlign w:val="center"/>
          </w:tcPr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773A">
              <w:rPr>
                <w:rFonts w:ascii="Arial" w:eastAsia="SimSun" w:hAnsi="Arial" w:cs="Arial"/>
                <w:b/>
                <w:sz w:val="22"/>
                <w:szCs w:val="22"/>
                <w:lang/>
              </w:rPr>
              <w:t>Credit Score</w:t>
            </w:r>
          </w:p>
        </w:tc>
        <w:tc>
          <w:tcPr>
            <w:tcW w:w="2081" w:type="dxa"/>
            <w:vAlign w:val="center"/>
          </w:tcPr>
          <w:p w:rsidR="00000000" w:rsidRPr="008A773A" w:rsidRDefault="0067754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773A">
              <w:rPr>
                <w:rFonts w:ascii="Arial" w:eastAsia="SimSun" w:hAnsi="Arial" w:cs="Arial"/>
                <w:b/>
                <w:sz w:val="22"/>
                <w:szCs w:val="22"/>
                <w:lang/>
              </w:rPr>
              <w:t>Is Outlier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1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28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45000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650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2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35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85000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Yes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720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3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40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95000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Yes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690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4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23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40000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630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5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50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150000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Yes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780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6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45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120000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Yes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710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</w:tr>
      <w:tr w:rsidR="00000000" w:rsidTr="008A773A">
        <w:trPr>
          <w:tblCellSpacing w:w="15" w:type="dxa"/>
        </w:trPr>
        <w:tc>
          <w:tcPr>
            <w:tcW w:w="0" w:type="auto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7</w:t>
            </w:r>
          </w:p>
        </w:tc>
        <w:tc>
          <w:tcPr>
            <w:tcW w:w="8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30</w:t>
            </w:r>
          </w:p>
        </w:tc>
        <w:tc>
          <w:tcPr>
            <w:tcW w:w="1387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2000000</w:t>
            </w:r>
          </w:p>
        </w:tc>
        <w:tc>
          <w:tcPr>
            <w:tcW w:w="167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No</w:t>
            </w:r>
          </w:p>
        </w:tc>
        <w:tc>
          <w:tcPr>
            <w:tcW w:w="1246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850</w:t>
            </w:r>
          </w:p>
        </w:tc>
        <w:tc>
          <w:tcPr>
            <w:tcW w:w="2081" w:type="dxa"/>
            <w:vAlign w:val="center"/>
          </w:tcPr>
          <w:p w:rsidR="00000000" w:rsidRDefault="0067754C">
            <w:pPr>
              <w:rPr>
                <w:sz w:val="20"/>
              </w:rPr>
            </w:pPr>
            <w:r>
              <w:rPr>
                <w:rFonts w:ascii="SimSun" w:eastAsia="SimSun" w:hAnsi="SimSun" w:cs="SimSun"/>
                <w:lang/>
              </w:rPr>
              <w:t>Yes</w:t>
            </w:r>
          </w:p>
        </w:tc>
      </w:tr>
    </w:tbl>
    <w:p w:rsidR="008A773A" w:rsidRDefault="008A773A" w:rsidP="008A773A">
      <w:pPr>
        <w:pStyle w:val="NormalWeb"/>
        <w:jc w:val="both"/>
        <w:rPr>
          <w:rStyle w:val="Strong"/>
          <w:lang/>
        </w:rPr>
      </w:pPr>
      <w:r>
        <w:rPr>
          <w:rStyle w:val="Strong"/>
          <w:lang/>
        </w:rPr>
        <w:t>APPLYING TERMINOLOGIES:</w:t>
      </w:r>
    </w:p>
    <w:p w:rsidR="008A773A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Feature</w:t>
      </w:r>
      <w:r>
        <w:rPr>
          <w:lang/>
        </w:rPr>
        <w:t>: Individual independent variables that act like an input in your system.</w:t>
      </w:r>
    </w:p>
    <w:p w:rsidR="00000000" w:rsidRPr="008A773A" w:rsidRDefault="0067754C" w:rsidP="008A773A">
      <w:pPr>
        <w:pStyle w:val="NormalWeb"/>
        <w:jc w:val="both"/>
        <w:rPr>
          <w:lang/>
        </w:rPr>
      </w:pPr>
      <w:r>
        <w:rPr>
          <w:rStyle w:val="Strong"/>
          <w:sz w:val="20"/>
        </w:rPr>
        <w:t>Example</w:t>
      </w:r>
      <w:r>
        <w:rPr>
          <w:sz w:val="20"/>
        </w:rPr>
        <w:t xml:space="preserve">: </w:t>
      </w:r>
      <w:r>
        <w:rPr>
          <w:rStyle w:val="HTMLCode"/>
        </w:rPr>
        <w:t>Age</w:t>
      </w:r>
      <w:r>
        <w:rPr>
          <w:sz w:val="20"/>
        </w:rPr>
        <w:t xml:space="preserve">, </w:t>
      </w:r>
      <w:r>
        <w:rPr>
          <w:rStyle w:val="HTMLCode"/>
        </w:rPr>
        <w:t>Salary</w:t>
      </w:r>
      <w:r>
        <w:rPr>
          <w:sz w:val="20"/>
        </w:rPr>
        <w:t xml:space="preserve">, </w:t>
      </w:r>
      <w:r>
        <w:rPr>
          <w:rStyle w:val="HTMLCode"/>
        </w:rPr>
        <w:t>Credit Score</w:t>
      </w:r>
      <w:r>
        <w:rPr>
          <w:sz w:val="20"/>
        </w:rPr>
        <w:t>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Label</w:t>
      </w:r>
      <w:r>
        <w:rPr>
          <w:lang/>
        </w:rPr>
        <w:t>: Identification of raw data.</w:t>
      </w:r>
      <w:bookmarkStart w:id="0" w:name="_GoBack"/>
      <w:bookmarkEnd w:id="0"/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 xml:space="preserve">: </w:t>
      </w:r>
      <w:r>
        <w:rPr>
          <w:rStyle w:val="HTMLCode"/>
          <w:rFonts w:eastAsia="SimSun"/>
        </w:rPr>
        <w:t>Loan Approved</w:t>
      </w:r>
      <w:r>
        <w:rPr>
          <w:sz w:val="20"/>
        </w:rPr>
        <w:t>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Prediction</w:t>
      </w:r>
      <w:r>
        <w:rPr>
          <w:lang/>
        </w:rPr>
        <w:t>: Project a probable dataset that relates back to original data.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 xml:space="preserve">: For a new record in the dataset with </w:t>
      </w:r>
      <w:r>
        <w:rPr>
          <w:rStyle w:val="HTMLCode"/>
          <w:rFonts w:eastAsia="SimSun"/>
        </w:rPr>
        <w:t>Age=32</w:t>
      </w:r>
      <w:r>
        <w:rPr>
          <w:sz w:val="20"/>
        </w:rPr>
        <w:t xml:space="preserve"> and </w:t>
      </w:r>
      <w:r>
        <w:rPr>
          <w:rStyle w:val="HTMLCode"/>
          <w:rFonts w:eastAsia="SimSun"/>
        </w:rPr>
        <w:t>Salary=70000</w:t>
      </w:r>
      <w:r>
        <w:rPr>
          <w:sz w:val="20"/>
        </w:rPr>
        <w:t xml:space="preserve">, the model might predict </w:t>
      </w:r>
      <w:r>
        <w:rPr>
          <w:rStyle w:val="HTMLCode"/>
          <w:rFonts w:eastAsia="SimSun"/>
        </w:rPr>
        <w:t>No</w:t>
      </w:r>
      <w:r>
        <w:rPr>
          <w:sz w:val="20"/>
        </w:rPr>
        <w:t>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Outlier</w:t>
      </w:r>
      <w:r>
        <w:rPr>
          <w:lang/>
        </w:rPr>
        <w:t xml:space="preserve">: Data that is </w:t>
      </w:r>
      <w:proofErr w:type="gramStart"/>
      <w:r>
        <w:rPr>
          <w:lang/>
        </w:rPr>
        <w:t>unique/different</w:t>
      </w:r>
      <w:proofErr w:type="gramEnd"/>
      <w:r>
        <w:rPr>
          <w:lang/>
        </w:rPr>
        <w:t xml:space="preserve"> from other data.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 xml:space="preserve">: ID=7 where </w:t>
      </w:r>
      <w:r>
        <w:rPr>
          <w:rStyle w:val="HTMLCode"/>
          <w:rFonts w:eastAsia="SimSun"/>
        </w:rPr>
        <w:t>Is Outlier=Yes</w:t>
      </w:r>
      <w:r>
        <w:rPr>
          <w:sz w:val="20"/>
        </w:rPr>
        <w:t>.</w:t>
      </w:r>
    </w:p>
    <w:p w:rsidR="00000000" w:rsidRDefault="0067754C" w:rsidP="008A773A">
      <w:pPr>
        <w:pStyle w:val="NormalWeb"/>
        <w:jc w:val="both"/>
        <w:rPr>
          <w:lang w:val="en-IN"/>
        </w:rPr>
      </w:pPr>
      <w:r>
        <w:rPr>
          <w:rStyle w:val="Strong"/>
          <w:lang/>
        </w:rPr>
        <w:t>Test Data</w:t>
      </w:r>
      <w:r>
        <w:rPr>
          <w:lang/>
        </w:rPr>
        <w:t>: Ensure that the model works for the given testing data</w:t>
      </w:r>
      <w:r>
        <w:rPr>
          <w:lang w:val="en-IN"/>
        </w:rPr>
        <w:t>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Records of ID=6 and ID=7.</w:t>
      </w:r>
    </w:p>
    <w:p w:rsidR="00000000" w:rsidRDefault="0067754C" w:rsidP="008A773A">
      <w:pPr>
        <w:pStyle w:val="NormalWeb"/>
        <w:jc w:val="both"/>
        <w:rPr>
          <w:lang/>
        </w:rPr>
      </w:pPr>
      <w:proofErr w:type="gramStart"/>
      <w:r>
        <w:rPr>
          <w:rStyle w:val="Strong"/>
          <w:lang/>
        </w:rPr>
        <w:t>Training Data</w:t>
      </w:r>
      <w:r>
        <w:rPr>
          <w:lang/>
        </w:rPr>
        <w:t>: Data that is used to train the model.</w:t>
      </w:r>
      <w:proofErr w:type="gramEnd"/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Records from ID=1 to ID=5.</w:t>
      </w:r>
    </w:p>
    <w:p w:rsidR="00000000" w:rsidRDefault="0067754C" w:rsidP="008A773A">
      <w:pPr>
        <w:pStyle w:val="NormalWeb"/>
        <w:jc w:val="both"/>
        <w:rPr>
          <w:lang w:val="en-IN"/>
        </w:rPr>
      </w:pPr>
      <w:r>
        <w:rPr>
          <w:rStyle w:val="Strong"/>
          <w:lang/>
        </w:rPr>
        <w:t>Model</w:t>
      </w:r>
      <w:r>
        <w:rPr>
          <w:lang/>
        </w:rPr>
        <w:t>: Program that can make decisions from</w:t>
      </w:r>
      <w:r>
        <w:rPr>
          <w:lang/>
        </w:rPr>
        <w:t xml:space="preserve"> previously unseen datasets</w:t>
      </w:r>
      <w:r>
        <w:rPr>
          <w:lang w:val="en-IN"/>
        </w:rPr>
        <w:t>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lastRenderedPageBreak/>
        <w:t>Example</w:t>
      </w:r>
      <w:r>
        <w:rPr>
          <w:sz w:val="20"/>
        </w:rPr>
        <w:t>: Logistic Regression, Random Forest.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Validation Data</w:t>
      </w:r>
      <w:r>
        <w:rPr>
          <w:lang/>
        </w:rPr>
        <w:t>: Uses a sample of data that is withheld from training.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Records of ID=3 and ID=4.</w:t>
      </w:r>
    </w:p>
    <w:p w:rsidR="00000000" w:rsidRDefault="0067754C" w:rsidP="008A773A">
      <w:pPr>
        <w:pStyle w:val="NormalWeb"/>
        <w:jc w:val="both"/>
        <w:rPr>
          <w:lang/>
        </w:rPr>
      </w:pPr>
      <w:proofErr w:type="spellStart"/>
      <w:r>
        <w:rPr>
          <w:rStyle w:val="Strong"/>
          <w:lang/>
        </w:rPr>
        <w:t>Hyperparameter</w:t>
      </w:r>
      <w:proofErr w:type="spellEnd"/>
      <w:r>
        <w:rPr>
          <w:lang/>
        </w:rPr>
        <w:t xml:space="preserve">: Parameters </w:t>
      </w:r>
      <w:proofErr w:type="gramStart"/>
      <w:r>
        <w:rPr>
          <w:lang/>
        </w:rPr>
        <w:t>that are</w:t>
      </w:r>
      <w:proofErr w:type="gramEnd"/>
      <w:r>
        <w:rPr>
          <w:lang/>
        </w:rPr>
        <w:t xml:space="preserve"> set before training a model and controlling the learning process.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The learning rate and number of trees in a Random Forest model.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Epoch</w:t>
      </w:r>
      <w:r>
        <w:rPr>
          <w:lang/>
        </w:rPr>
        <w:t>: Each time a dataset passes through an algorithm, it is said to have completed one epo</w:t>
      </w:r>
      <w:r>
        <w:rPr>
          <w:lang/>
        </w:rPr>
        <w:t>ch. Therefore, it refers to the one complete passing of training data through the algorithm.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One pass through records of ID=1 to ID=5.</w:t>
      </w:r>
    </w:p>
    <w:p w:rsidR="00000000" w:rsidRDefault="0067754C" w:rsidP="008A773A">
      <w:pPr>
        <w:pStyle w:val="NormalWeb"/>
        <w:jc w:val="both"/>
        <w:rPr>
          <w:lang w:val="en-IN"/>
        </w:rPr>
      </w:pPr>
      <w:r>
        <w:rPr>
          <w:rStyle w:val="Strong"/>
          <w:lang/>
        </w:rPr>
        <w:t>Loss Function</w:t>
      </w:r>
      <w:r>
        <w:rPr>
          <w:lang/>
        </w:rPr>
        <w:t>: Quantifies the difference between predicted outputs of a machine learning algorithm and actual</w:t>
      </w:r>
      <w:r>
        <w:rPr>
          <w:lang/>
        </w:rPr>
        <w:t xml:space="preserve"> target values</w:t>
      </w:r>
      <w:r>
        <w:rPr>
          <w:lang w:val="en-IN"/>
        </w:rPr>
        <w:t>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Binary Cross-Entropy, Mean Absolute Error.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Learning Rate</w:t>
      </w:r>
      <w:r>
        <w:rPr>
          <w:lang/>
        </w:rPr>
        <w:t xml:space="preserve">: Tuning parameter in an optimization algorithm that determines the step size </w:t>
      </w:r>
      <w:proofErr w:type="gramStart"/>
      <w:r>
        <w:rPr>
          <w:lang/>
        </w:rPr>
        <w:t>at each iteration</w:t>
      </w:r>
      <w:proofErr w:type="gramEnd"/>
      <w:r>
        <w:rPr>
          <w:lang/>
        </w:rPr>
        <w:t xml:space="preserve"> while moving towards a minimum of a loss function.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Starting with</w:t>
      </w:r>
      <w:r>
        <w:rPr>
          <w:sz w:val="20"/>
        </w:rPr>
        <w:t xml:space="preserve"> a learning rate of 0.01 and reducing it by a factor of 0.1 every 5 epochs.</w:t>
      </w:r>
    </w:p>
    <w:p w:rsidR="00000000" w:rsidRDefault="0067754C" w:rsidP="008A773A">
      <w:pPr>
        <w:pStyle w:val="NormalWeb"/>
        <w:jc w:val="both"/>
        <w:rPr>
          <w:lang/>
        </w:rPr>
      </w:pPr>
      <w:proofErr w:type="spellStart"/>
      <w:r>
        <w:rPr>
          <w:rStyle w:val="Strong"/>
          <w:lang/>
        </w:rPr>
        <w:t>Overfitting</w:t>
      </w:r>
      <w:proofErr w:type="spellEnd"/>
      <w:r>
        <w:rPr>
          <w:lang/>
        </w:rPr>
        <w:t>: A behavior that occurs when the learning model gives accurate predictions for training data but not for new data.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If the model perfectly predicts loan appr</w:t>
      </w:r>
      <w:r>
        <w:rPr>
          <w:sz w:val="20"/>
        </w:rPr>
        <w:t>oval on the training data but performs poorly on test data</w:t>
      </w:r>
    </w:p>
    <w:p w:rsidR="00000000" w:rsidRDefault="0067754C" w:rsidP="008A773A">
      <w:pPr>
        <w:pStyle w:val="NormalWeb"/>
        <w:jc w:val="both"/>
        <w:rPr>
          <w:lang w:val="en-IN"/>
        </w:rPr>
      </w:pPr>
      <w:proofErr w:type="spellStart"/>
      <w:r>
        <w:rPr>
          <w:rStyle w:val="Strong"/>
          <w:lang/>
        </w:rPr>
        <w:t>Underfitting</w:t>
      </w:r>
      <w:proofErr w:type="spellEnd"/>
      <w:r>
        <w:rPr>
          <w:lang/>
        </w:rPr>
        <w:t>: When a model is too simple and has not learned the patterns in the training data well and is unable to generalize well on new data</w:t>
      </w:r>
      <w:r>
        <w:rPr>
          <w:lang w:val="en-IN"/>
        </w:rPr>
        <w:t>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 xml:space="preserve">: If a linear model fails to capture the </w:t>
      </w:r>
      <w:r>
        <w:rPr>
          <w:sz w:val="20"/>
        </w:rPr>
        <w:t>non-linear relationship between salary and loan approval.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Regularization</w:t>
      </w:r>
      <w:r>
        <w:rPr>
          <w:lang/>
        </w:rPr>
        <w:t xml:space="preserve">: Set of methods to reduce </w:t>
      </w:r>
      <w:proofErr w:type="spellStart"/>
      <w:r>
        <w:rPr>
          <w:lang/>
        </w:rPr>
        <w:t>overfitting</w:t>
      </w:r>
      <w:proofErr w:type="spellEnd"/>
      <w:r>
        <w:rPr>
          <w:lang/>
        </w:rPr>
        <w:t>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L2 Regularization, Dropout in neural networks.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Cross-Validation</w:t>
      </w:r>
      <w:r>
        <w:rPr>
          <w:lang/>
        </w:rPr>
        <w:t>: Techn</w:t>
      </w:r>
      <w:r>
        <w:rPr>
          <w:lang/>
        </w:rPr>
        <w:t>ique of resampling different portions of training data for validation on different iterations.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k-Fold Cross-Validation.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Feature Engineering</w:t>
      </w:r>
      <w:r>
        <w:rPr>
          <w:lang/>
        </w:rPr>
        <w:t>: Technique that leverages data to create new variables that aren</w:t>
      </w:r>
      <w:r>
        <w:rPr>
          <w:lang/>
        </w:rPr>
        <w:t>’</w:t>
      </w:r>
      <w:r>
        <w:rPr>
          <w:lang/>
        </w:rPr>
        <w:t>t in the training set.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lastRenderedPageBreak/>
        <w:t>Example</w:t>
      </w:r>
      <w:r>
        <w:rPr>
          <w:sz w:val="20"/>
        </w:rPr>
        <w:t>: Cre</w:t>
      </w:r>
      <w:r>
        <w:rPr>
          <w:sz w:val="20"/>
        </w:rPr>
        <w:t xml:space="preserve">ating a new feature </w:t>
      </w:r>
      <w:r>
        <w:rPr>
          <w:rStyle w:val="HTMLCode"/>
          <w:rFonts w:eastAsia="SimSun"/>
        </w:rPr>
        <w:t>Income Level</w:t>
      </w:r>
      <w:r>
        <w:rPr>
          <w:sz w:val="20"/>
        </w:rPr>
        <w:t xml:space="preserve"> by binning </w:t>
      </w:r>
      <w:r>
        <w:rPr>
          <w:rStyle w:val="HTMLCode"/>
          <w:rFonts w:eastAsia="SimSun"/>
        </w:rPr>
        <w:t>Salary</w:t>
      </w:r>
      <w:r>
        <w:rPr>
          <w:sz w:val="20"/>
        </w:rPr>
        <w:t xml:space="preserve"> into categories like low, medium, and high.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Dimensionality Reduction</w:t>
      </w:r>
      <w:r>
        <w:rPr>
          <w:lang/>
        </w:rPr>
        <w:t>: Method of reducing variables in a training dataset used to develop machine learning models.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Principal Component Analysis (P</w:t>
      </w:r>
      <w:r>
        <w:rPr>
          <w:sz w:val="20"/>
        </w:rPr>
        <w:t>CA).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Bias</w:t>
      </w:r>
      <w:r>
        <w:rPr>
          <w:lang/>
        </w:rPr>
        <w:t>: Systematic error that occurs in the model itself due to incorrect assumptions on the machine learning process.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 xml:space="preserve">: If the model assumes a linear relationship between salary and loan approval, causing it to systematically miss the actual </w:t>
      </w:r>
      <w:r>
        <w:rPr>
          <w:sz w:val="20"/>
        </w:rPr>
        <w:t>pattern.</w:t>
      </w:r>
    </w:p>
    <w:p w:rsidR="00000000" w:rsidRDefault="0067754C" w:rsidP="008A773A">
      <w:pPr>
        <w:pStyle w:val="NormalWeb"/>
        <w:jc w:val="both"/>
        <w:rPr>
          <w:lang/>
        </w:rPr>
      </w:pPr>
      <w:r>
        <w:rPr>
          <w:rStyle w:val="Strong"/>
          <w:lang/>
        </w:rPr>
        <w:t>Variance</w:t>
      </w:r>
      <w:r>
        <w:rPr>
          <w:lang/>
        </w:rPr>
        <w:t>: Changes in the model when using different portions of the training dataset.</w:t>
      </w:r>
    </w:p>
    <w:p w:rsidR="00000000" w:rsidRDefault="0067754C" w:rsidP="008A773A">
      <w:pPr>
        <w:tabs>
          <w:tab w:val="left" w:pos="1440"/>
        </w:tabs>
        <w:spacing w:before="100" w:beforeAutospacing="1" w:after="100" w:afterAutospacing="1"/>
        <w:jc w:val="both"/>
        <w:rPr>
          <w:sz w:val="20"/>
        </w:rPr>
      </w:pPr>
      <w:r>
        <w:rPr>
          <w:rStyle w:val="Strong"/>
          <w:sz w:val="20"/>
        </w:rPr>
        <w:t>Example</w:t>
      </w:r>
      <w:r>
        <w:rPr>
          <w:sz w:val="20"/>
        </w:rPr>
        <w:t>: A complex model that changes significantly with small changes in the training data has high variance.</w:t>
      </w:r>
    </w:p>
    <w:p w:rsidR="0067754C" w:rsidRDefault="0067754C" w:rsidP="008A773A">
      <w:pPr>
        <w:jc w:val="both"/>
        <w:rPr>
          <w:sz w:val="20"/>
        </w:rPr>
      </w:pPr>
    </w:p>
    <w:sectPr w:rsidR="0067754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54C" w:rsidRDefault="0067754C">
      <w:pPr>
        <w:widowControl w:val="0"/>
        <w:autoSpaceDE w:val="0"/>
        <w:autoSpaceDN w:val="0"/>
        <w:adjustRightInd w:val="0"/>
        <w:rPr>
          <w:rFonts w:ascii="Times New Roman" w:eastAsia="SimSun" w:hAnsi="Times New Roman"/>
          <w:lang w:eastAsia="en-IN"/>
        </w:rPr>
      </w:pPr>
      <w:r>
        <w:rPr>
          <w:rFonts w:ascii="Times New Roman" w:eastAsia="SimSun" w:hAnsi="Times New Roman"/>
          <w:lang w:eastAsia="en-IN"/>
        </w:rPr>
        <w:separator/>
      </w:r>
    </w:p>
  </w:endnote>
  <w:endnote w:type="continuationSeparator" w:id="0">
    <w:p w:rsidR="0067754C" w:rsidRDefault="0067754C">
      <w:pPr>
        <w:widowControl w:val="0"/>
        <w:autoSpaceDE w:val="0"/>
        <w:autoSpaceDN w:val="0"/>
        <w:adjustRightInd w:val="0"/>
        <w:rPr>
          <w:rFonts w:ascii="Times New Roman" w:eastAsia="SimSun" w:hAnsi="Times New Roman"/>
          <w:lang w:eastAsia="en-IN"/>
        </w:rPr>
      </w:pPr>
      <w:r>
        <w:rPr>
          <w:rFonts w:ascii="Times New Roman" w:eastAsia="SimSun" w:hAnsi="Times New Roman"/>
          <w:lang w:eastAsia="en-I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54C" w:rsidRDefault="0067754C">
      <w:pPr>
        <w:widowControl w:val="0"/>
        <w:autoSpaceDE w:val="0"/>
        <w:autoSpaceDN w:val="0"/>
        <w:adjustRightInd w:val="0"/>
        <w:rPr>
          <w:rFonts w:ascii="Times New Roman" w:eastAsia="SimSun" w:hAnsi="Times New Roman"/>
          <w:lang w:eastAsia="en-IN"/>
        </w:rPr>
      </w:pPr>
      <w:r>
        <w:rPr>
          <w:rFonts w:ascii="Times New Roman" w:eastAsia="SimSun" w:hAnsi="Times New Roman"/>
          <w:lang w:eastAsia="en-IN"/>
        </w:rPr>
        <w:separator/>
      </w:r>
    </w:p>
  </w:footnote>
  <w:footnote w:type="continuationSeparator" w:id="0">
    <w:p w:rsidR="0067754C" w:rsidRDefault="0067754C">
      <w:pPr>
        <w:widowControl w:val="0"/>
        <w:autoSpaceDE w:val="0"/>
        <w:autoSpaceDN w:val="0"/>
        <w:adjustRightInd w:val="0"/>
        <w:rPr>
          <w:rFonts w:ascii="Times New Roman" w:eastAsia="SimSun" w:hAnsi="Times New Roman"/>
          <w:lang w:eastAsia="en-IN"/>
        </w:rPr>
      </w:pPr>
      <w:r>
        <w:rPr>
          <w:rFonts w:ascii="Times New Roman" w:eastAsia="SimSun" w:hAnsi="Times New Roman"/>
          <w:lang w:eastAsia="en-I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1531A"/>
    <w:multiLevelType w:val="singleLevel"/>
    <w:tmpl w:val="A101531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1">
    <w:nsid w:val="AC91FF7A"/>
    <w:multiLevelType w:val="singleLevel"/>
    <w:tmpl w:val="AC91FF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CE4F8B26"/>
    <w:multiLevelType w:val="singleLevel"/>
    <w:tmpl w:val="CE4F8B2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3">
    <w:nsid w:val="D174BE14"/>
    <w:multiLevelType w:val="singleLevel"/>
    <w:tmpl w:val="D174BE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4">
    <w:nsid w:val="E3350E20"/>
    <w:multiLevelType w:val="singleLevel"/>
    <w:tmpl w:val="E3350E2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5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6">
    <w:nsid w:val="0000000C"/>
    <w:multiLevelType w:val="hybridMultilevel"/>
    <w:tmpl w:val="000000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7">
    <w:nsid w:val="0000000D"/>
    <w:multiLevelType w:val="hybridMultilevel"/>
    <w:tmpl w:val="0000000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8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9">
    <w:nsid w:val="0000000F"/>
    <w:multiLevelType w:val="hybridMultilevel"/>
    <w:tmpl w:val="0000000F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0">
    <w:nsid w:val="00000010"/>
    <w:multiLevelType w:val="hybridMultilevel"/>
    <w:tmpl w:val="000000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1">
    <w:nsid w:val="00000011"/>
    <w:multiLevelType w:val="hybridMultilevel"/>
    <w:tmpl w:val="0000001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2">
    <w:nsid w:val="00000012"/>
    <w:multiLevelType w:val="hybridMultilevel"/>
    <w:tmpl w:val="000000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3">
    <w:nsid w:val="00000013"/>
    <w:multiLevelType w:val="hybridMultilevel"/>
    <w:tmpl w:val="00000013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4">
    <w:nsid w:val="00000014"/>
    <w:multiLevelType w:val="hybridMultilevel"/>
    <w:tmpl w:val="000000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5">
    <w:nsid w:val="00000015"/>
    <w:multiLevelType w:val="hybridMultilevel"/>
    <w:tmpl w:val="00000015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6">
    <w:nsid w:val="00000016"/>
    <w:multiLevelType w:val="hybridMultilevel"/>
    <w:tmpl w:val="000000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7">
    <w:nsid w:val="00000017"/>
    <w:multiLevelType w:val="hybridMultilevel"/>
    <w:tmpl w:val="00000017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8">
    <w:nsid w:val="00000018"/>
    <w:multiLevelType w:val="hybridMultilevel"/>
    <w:tmpl w:val="000000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19">
    <w:nsid w:val="00000019"/>
    <w:multiLevelType w:val="hybridMultilevel"/>
    <w:tmpl w:val="00000019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20">
    <w:nsid w:val="0000001A"/>
    <w:multiLevelType w:val="hybridMultilevel"/>
    <w:tmpl w:val="000000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21">
    <w:nsid w:val="0000001B"/>
    <w:multiLevelType w:val="hybridMultilevel"/>
    <w:tmpl w:val="0000001B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22">
    <w:nsid w:val="0000001C"/>
    <w:multiLevelType w:val="hybridMultilevel"/>
    <w:tmpl w:val="000000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23">
    <w:nsid w:val="0000001D"/>
    <w:multiLevelType w:val="hybridMultilevel"/>
    <w:tmpl w:val="0000001D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24">
    <w:nsid w:val="034713F8"/>
    <w:multiLevelType w:val="singleLevel"/>
    <w:tmpl w:val="034713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25">
    <w:nsid w:val="0F168D5F"/>
    <w:multiLevelType w:val="hybridMultilevel"/>
    <w:tmpl w:val="0F168D5F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</w:rPr>
    </w:lvl>
    <w:lvl w:ilvl="3" w:tplc="FFFFFFFF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</w:rPr>
    </w:lvl>
    <w:lvl w:ilvl="4" w:tplc="FFFFFFFF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</w:rPr>
    </w:lvl>
    <w:lvl w:ilvl="5" w:tplc="FFFFFFFF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</w:rPr>
    </w:lvl>
    <w:lvl w:ilvl="6" w:tplc="FFFFFFFF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</w:rPr>
    </w:lvl>
    <w:lvl w:ilvl="7" w:tplc="FFFFFFFF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</w:rPr>
    </w:lvl>
    <w:lvl w:ilvl="8" w:tplc="FFFFFFFF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</w:rPr>
    </w:lvl>
  </w:abstractNum>
  <w:abstractNum w:abstractNumId="26">
    <w:nsid w:val="228E3E97"/>
    <w:multiLevelType w:val="singleLevel"/>
    <w:tmpl w:val="228E3E97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7">
    <w:nsid w:val="38F781CF"/>
    <w:multiLevelType w:val="singleLevel"/>
    <w:tmpl w:val="38F781C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28">
    <w:nsid w:val="410B6497"/>
    <w:multiLevelType w:val="singleLevel"/>
    <w:tmpl w:val="410B649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465B97F5"/>
    <w:multiLevelType w:val="singleLevel"/>
    <w:tmpl w:val="465B97F5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num w:numId="1">
    <w:abstractNumId w:val="25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3A"/>
    <w:rsid w:val="00000000"/>
    <w:rsid w:val="0067754C"/>
    <w:rsid w:val="008A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SimSun" w:eastAsia="SimSun" w:hAnsi="SimSun"/>
      <w:b/>
      <w:sz w:val="27"/>
      <w:szCs w:val="27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SimSu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SimSun" w:eastAsia="SimSun" w:hAnsi="SimSun"/>
      <w:b/>
      <w:sz w:val="27"/>
      <w:szCs w:val="27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SimSu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</dc:creator>
  <cp:lastModifiedBy>admin</cp:lastModifiedBy>
  <cp:revision>2</cp:revision>
  <dcterms:created xsi:type="dcterms:W3CDTF">2024-07-24T14:48:00Z</dcterms:created>
  <dcterms:modified xsi:type="dcterms:W3CDTF">2024-07-24T14:48:00Z</dcterms:modified>
</cp:coreProperties>
</file>